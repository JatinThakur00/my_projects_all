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5124" w14:textId="7D1C2CEF" w:rsidR="00A9204E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 xml:space="preserve">Write a program which contains one function named as </w:t>
      </w:r>
      <w:proofErr w:type="gramStart"/>
      <w:r w:rsidRPr="00D745B1">
        <w:rPr>
          <w:rFonts w:cstheme="minorHAnsi"/>
          <w:sz w:val="24"/>
          <w:szCs w:val="24"/>
          <w:shd w:val="clear" w:color="auto" w:fill="FFFFFF"/>
        </w:rPr>
        <w:t>Fun(</w:t>
      </w:r>
      <w:proofErr w:type="gramEnd"/>
      <w:r w:rsidRPr="00D745B1">
        <w:rPr>
          <w:rFonts w:cstheme="minorHAnsi"/>
          <w:sz w:val="24"/>
          <w:szCs w:val="24"/>
          <w:shd w:val="clear" w:color="auto" w:fill="FFFFFF"/>
        </w:rPr>
        <w:t>). That function should display “Hello from Fun” on console</w:t>
      </w:r>
    </w:p>
    <w:p w14:paraId="69286724" w14:textId="32BE9613" w:rsidR="00D745B1" w:rsidRPr="00D745B1" w:rsidRDefault="00D745B1" w:rsidP="00D745B1">
      <w:pPr>
        <w:rPr>
          <w:rFonts w:cstheme="minorHAnsi"/>
          <w:sz w:val="24"/>
          <w:szCs w:val="24"/>
        </w:rPr>
      </w:pPr>
    </w:p>
    <w:p w14:paraId="5490237A" w14:textId="38ADF196" w:rsidR="00D745B1" w:rsidRPr="00D745B1" w:rsidRDefault="00D745B1" w:rsidP="00D745B1">
      <w:pPr>
        <w:rPr>
          <w:rFonts w:cstheme="minorHAnsi"/>
          <w:sz w:val="24"/>
          <w:szCs w:val="24"/>
        </w:rPr>
      </w:pPr>
    </w:p>
    <w:p w14:paraId="10C7AF2D" w14:textId="63688816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</w:rPr>
        <w:t xml:space="preserve">Write a program which contains one function named as </w:t>
      </w:r>
      <w:proofErr w:type="spellStart"/>
      <w:r w:rsidRPr="00D745B1">
        <w:rPr>
          <w:rFonts w:cstheme="minorHAnsi"/>
          <w:sz w:val="24"/>
          <w:szCs w:val="24"/>
        </w:rPr>
        <w:t>ChkNum</w:t>
      </w:r>
      <w:proofErr w:type="spellEnd"/>
      <w:r w:rsidRPr="00D745B1">
        <w:rPr>
          <w:rFonts w:cstheme="minorHAnsi"/>
          <w:sz w:val="24"/>
          <w:szCs w:val="24"/>
        </w:rPr>
        <w:t xml:space="preserve"> () which accept one</w:t>
      </w:r>
    </w:p>
    <w:p w14:paraId="0419E169" w14:textId="2B3EBC51" w:rsidR="00D745B1" w:rsidRPr="00D745B1" w:rsidRDefault="00D745B1" w:rsidP="00D745B1">
      <w:pPr>
        <w:pStyle w:val="ListParagraph"/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</w:rPr>
        <w:t xml:space="preserve"> parameter as number. If number is even then it should display “Even number” otherwise display “Odd number” on console.</w:t>
      </w:r>
    </w:p>
    <w:p w14:paraId="20CB4C44" w14:textId="32398234" w:rsidR="00D745B1" w:rsidRPr="00D745B1" w:rsidRDefault="00D745B1" w:rsidP="00D745B1">
      <w:pPr>
        <w:pStyle w:val="ListParagraph"/>
        <w:rPr>
          <w:rFonts w:cstheme="minorHAnsi"/>
          <w:sz w:val="24"/>
          <w:szCs w:val="24"/>
        </w:rPr>
      </w:pPr>
    </w:p>
    <w:p w14:paraId="6344D2E4" w14:textId="42F320CD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>Write a program which contains one function named as Add () which accepts two numbers from user and return addition of that two numbers.</w:t>
      </w:r>
    </w:p>
    <w:p w14:paraId="1E299A32" w14:textId="733A8329" w:rsidR="00D745B1" w:rsidRPr="00D745B1" w:rsidRDefault="00D745B1" w:rsidP="00D745B1">
      <w:pPr>
        <w:rPr>
          <w:rFonts w:cstheme="minorHAnsi"/>
          <w:sz w:val="24"/>
          <w:szCs w:val="24"/>
        </w:rPr>
      </w:pPr>
    </w:p>
    <w:p w14:paraId="26C6AA6A" w14:textId="09A86435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>Write a program which display 5 times Marvelous on screen.</w:t>
      </w:r>
    </w:p>
    <w:p w14:paraId="07D3CF89" w14:textId="77777777" w:rsidR="00D745B1" w:rsidRPr="00D745B1" w:rsidRDefault="00D745B1" w:rsidP="00D745B1">
      <w:pPr>
        <w:pStyle w:val="ListParagraph"/>
        <w:rPr>
          <w:rFonts w:cstheme="minorHAnsi"/>
          <w:sz w:val="24"/>
          <w:szCs w:val="24"/>
        </w:rPr>
      </w:pPr>
    </w:p>
    <w:p w14:paraId="1C190B50" w14:textId="27DF4B8D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>Write a program which display 10 to 1 on screen.</w:t>
      </w:r>
    </w:p>
    <w:p w14:paraId="1AF65C0E" w14:textId="77777777" w:rsidR="00D745B1" w:rsidRPr="00D745B1" w:rsidRDefault="00D745B1" w:rsidP="00D745B1">
      <w:pPr>
        <w:pStyle w:val="ListParagraph"/>
        <w:rPr>
          <w:rFonts w:cstheme="minorHAnsi"/>
          <w:sz w:val="24"/>
          <w:szCs w:val="24"/>
        </w:rPr>
      </w:pPr>
    </w:p>
    <w:p w14:paraId="399622F2" w14:textId="48F91D7B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>Write a program which accept number from user and check whether that number is positive or negative or zero.</w:t>
      </w:r>
    </w:p>
    <w:p w14:paraId="2334BF28" w14:textId="231040A8" w:rsidR="00D745B1" w:rsidRPr="00D745B1" w:rsidRDefault="00D745B1" w:rsidP="00D745B1">
      <w:pPr>
        <w:rPr>
          <w:rFonts w:cstheme="minorHAnsi"/>
          <w:sz w:val="24"/>
          <w:szCs w:val="24"/>
        </w:rPr>
      </w:pPr>
    </w:p>
    <w:p w14:paraId="418D3C4E" w14:textId="17ECDF16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</w:rPr>
        <w:t>Write a program which contains one function that accept one number from user and returns true if number is divisible by 5 otherwise return false.</w:t>
      </w:r>
    </w:p>
    <w:p w14:paraId="5E37DB4B" w14:textId="77777777" w:rsidR="00D745B1" w:rsidRPr="00D745B1" w:rsidRDefault="00D745B1" w:rsidP="00D745B1">
      <w:pPr>
        <w:pStyle w:val="ListParagraph"/>
        <w:rPr>
          <w:rFonts w:cstheme="minorHAnsi"/>
          <w:sz w:val="24"/>
          <w:szCs w:val="24"/>
        </w:rPr>
      </w:pPr>
    </w:p>
    <w:p w14:paraId="75371BF1" w14:textId="06C3BC92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>Write a program which accept number from user and print that number of “*” on screen.</w:t>
      </w:r>
    </w:p>
    <w:p w14:paraId="2CB5EA0D" w14:textId="77777777" w:rsidR="00D745B1" w:rsidRPr="00D745B1" w:rsidRDefault="00D745B1" w:rsidP="00D745B1">
      <w:pPr>
        <w:pStyle w:val="ListParagraph"/>
        <w:rPr>
          <w:rFonts w:cstheme="minorHAnsi"/>
          <w:sz w:val="24"/>
          <w:szCs w:val="24"/>
        </w:rPr>
      </w:pPr>
    </w:p>
    <w:p w14:paraId="1E25D700" w14:textId="086A21B1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>Write a program which display first 10 even numbers on screen.</w:t>
      </w:r>
    </w:p>
    <w:p w14:paraId="61F8664A" w14:textId="77777777" w:rsidR="00D745B1" w:rsidRPr="00D745B1" w:rsidRDefault="00D745B1" w:rsidP="00D745B1">
      <w:pPr>
        <w:pStyle w:val="ListParagraph"/>
        <w:rPr>
          <w:rFonts w:cstheme="minorHAnsi"/>
          <w:sz w:val="24"/>
          <w:szCs w:val="24"/>
        </w:rPr>
      </w:pPr>
    </w:p>
    <w:p w14:paraId="6A9B46CF" w14:textId="3CD7B5C3" w:rsidR="00D745B1" w:rsidRPr="00D745B1" w:rsidRDefault="00D745B1" w:rsidP="00D745B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745B1">
        <w:rPr>
          <w:rFonts w:cstheme="minorHAnsi"/>
          <w:sz w:val="24"/>
          <w:szCs w:val="24"/>
          <w:shd w:val="clear" w:color="auto" w:fill="FFFFFF"/>
        </w:rPr>
        <w:t>Write a program which accept name from user and display length of its name.</w:t>
      </w:r>
    </w:p>
    <w:sectPr w:rsidR="00D745B1" w:rsidRPr="00D7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8DD01F0"/>
    <w:multiLevelType w:val="hybridMultilevel"/>
    <w:tmpl w:val="C49C3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B1"/>
    <w:rsid w:val="002714EB"/>
    <w:rsid w:val="00645252"/>
    <w:rsid w:val="006D3D74"/>
    <w:rsid w:val="0083569A"/>
    <w:rsid w:val="00A9204E"/>
    <w:rsid w:val="00D7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D844"/>
  <w15:chartTrackingRefBased/>
  <w15:docId w15:val="{8345675F-6731-48D3-ABC3-92AC7BCD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7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E742D63C-3511-4F19-A597-CBB23170CD49%7d\%7b7804E2AE-B0BA-49FB-8087-28343ED1D71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{7804E2AE-B0BA-49FB-8087-28343ED1D718}tf02786999_win32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Saurabh Kamble</cp:lastModifiedBy>
  <cp:revision>2</cp:revision>
  <dcterms:created xsi:type="dcterms:W3CDTF">2021-01-05T13:58:00Z</dcterms:created>
  <dcterms:modified xsi:type="dcterms:W3CDTF">2021-01-05T13:58:00Z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