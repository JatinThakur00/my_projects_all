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96DC1" w14:textId="77777777" w:rsidR="006D1B57" w:rsidRPr="00D72579" w:rsidRDefault="006D1B57" w:rsidP="006D1B57">
      <w:pPr>
        <w:shd w:val="clear" w:color="auto" w:fill="FFFFFF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D72579">
        <w:rPr>
          <w:rFonts w:cs="Calibri"/>
          <w:color w:val="000000" w:themeColor="text1"/>
          <w:sz w:val="24"/>
          <w:szCs w:val="24"/>
        </w:rPr>
        <w:t>Python Exercise</w:t>
      </w:r>
    </w:p>
    <w:p w14:paraId="5D745942" w14:textId="77777777" w:rsidR="006D1B57" w:rsidRDefault="006D1B57" w:rsidP="006D1B57">
      <w:pPr>
        <w:shd w:val="clear" w:color="auto" w:fill="FFFFFF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D72579">
        <w:rPr>
          <w:rFonts w:cs="Calibri"/>
          <w:color w:val="000000" w:themeColor="text1"/>
          <w:sz w:val="24"/>
          <w:szCs w:val="24"/>
        </w:rPr>
        <w:t xml:space="preserve">Solve the following questions in </w:t>
      </w:r>
      <w:proofErr w:type="spellStart"/>
      <w:r w:rsidRPr="00D72579">
        <w:rPr>
          <w:rFonts w:cs="Calibri"/>
          <w:color w:val="000000" w:themeColor="text1"/>
          <w:sz w:val="24"/>
          <w:szCs w:val="24"/>
        </w:rPr>
        <w:t>jupyter</w:t>
      </w:r>
      <w:proofErr w:type="spellEnd"/>
      <w:r w:rsidRPr="00D72579">
        <w:rPr>
          <w:rFonts w:cs="Calibri"/>
          <w:color w:val="000000" w:themeColor="text1"/>
          <w:sz w:val="24"/>
          <w:szCs w:val="24"/>
        </w:rPr>
        <w:t xml:space="preserve"> notebook</w:t>
      </w:r>
    </w:p>
    <w:p w14:paraId="53911224" w14:textId="77777777" w:rsidR="006D1B57" w:rsidRPr="00D72579" w:rsidRDefault="006D1B57" w:rsidP="006D1B57">
      <w:pPr>
        <w:shd w:val="clear" w:color="auto" w:fill="FFFFFF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14:paraId="7F71CEC2" w14:textId="77777777" w:rsidR="006D1B57" w:rsidRPr="00D72579" w:rsidRDefault="006D1B57" w:rsidP="006D1B57">
      <w:p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>
        <w:rPr>
          <w:rFonts w:eastAsia="Times New Roman" w:cs="Calibri"/>
          <w:color w:val="000000" w:themeColor="text1"/>
          <w:sz w:val="24"/>
          <w:szCs w:val="24"/>
        </w:rPr>
        <w:t>PART-1</w:t>
      </w:r>
    </w:p>
    <w:p w14:paraId="4C15E6F5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What are the escape sequences in Python?</w:t>
      </w:r>
    </w:p>
    <w:p w14:paraId="7F4A0FDB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 xml:space="preserve">What is the result of </w:t>
      </w:r>
      <w:proofErr w:type="gramStart"/>
      <w:r w:rsidRPr="00D72579">
        <w:rPr>
          <w:rFonts w:eastAsia="Times New Roman" w:cs="Calibri"/>
          <w:color w:val="000000" w:themeColor="text1"/>
          <w:sz w:val="24"/>
          <w:szCs w:val="24"/>
        </w:rPr>
        <w:t>f</w:t>
      </w:r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“</w:t>
      </w:r>
      <w:proofErr w:type="gramEnd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{2+2}+{10%3}”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?</w:t>
      </w:r>
    </w:p>
    <w:p w14:paraId="574F3001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Given (name = “john smith”), what will </w:t>
      </w:r>
      <w:proofErr w:type="spellStart"/>
      <w:proofErr w:type="gramStart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name.title</w:t>
      </w:r>
      <w:proofErr w:type="spellEnd"/>
      <w:proofErr w:type="gramEnd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()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 return?</w:t>
      </w:r>
    </w:p>
    <w:p w14:paraId="13F1827D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 xml:space="preserve">What does </w:t>
      </w:r>
      <w:proofErr w:type="spellStart"/>
      <w:proofErr w:type="gramStart"/>
      <w:r w:rsidRPr="00D72579">
        <w:rPr>
          <w:rFonts w:eastAsia="Times New Roman" w:cs="Calibri"/>
          <w:color w:val="000000" w:themeColor="text1"/>
          <w:sz w:val="24"/>
          <w:szCs w:val="24"/>
        </w:rPr>
        <w:t>name.</w:t>
      </w:r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strip</w:t>
      </w:r>
      <w:proofErr w:type="spellEnd"/>
      <w:proofErr w:type="gramEnd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()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 do?</w:t>
      </w:r>
    </w:p>
    <w:p w14:paraId="3327AD02" w14:textId="77777777" w:rsidR="006D1B57" w:rsidRDefault="006D1B57" w:rsidP="006D1B5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What is the difference between </w:t>
      </w:r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10 / 3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 and </w:t>
      </w:r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10 // 3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?</w:t>
      </w:r>
    </w:p>
    <w:p w14:paraId="1424F707" w14:textId="77777777" w:rsidR="006D1B57" w:rsidRDefault="006D1B57" w:rsidP="006D1B57">
      <w:p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>
        <w:rPr>
          <w:rFonts w:eastAsia="Times New Roman" w:cs="Calibri"/>
          <w:color w:val="000000" w:themeColor="text1"/>
          <w:sz w:val="24"/>
          <w:szCs w:val="24"/>
        </w:rPr>
        <w:t>PART-2</w:t>
      </w:r>
    </w:p>
    <w:p w14:paraId="69257E17" w14:textId="77777777" w:rsidR="006D1B57" w:rsidRPr="00D72579" w:rsidRDefault="006D1B57" w:rsidP="006D1B57">
      <w:p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</w:p>
    <w:p w14:paraId="5E631B2F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What is the result of 10 ** 3?</w:t>
      </w:r>
    </w:p>
    <w:p w14:paraId="1B16CA52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Given (</w:t>
      </w:r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x = 1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), what will be the value of after we run (</w:t>
      </w:r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x += 2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)?</w:t>
      </w:r>
    </w:p>
    <w:p w14:paraId="545C6303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How can we round a number?</w:t>
      </w:r>
    </w:p>
    <w:p w14:paraId="774F3EE8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What is the result of </w:t>
      </w:r>
      <w:proofErr w:type="gramStart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float(</w:t>
      </w:r>
      <w:proofErr w:type="gramEnd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1)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?</w:t>
      </w:r>
    </w:p>
    <w:p w14:paraId="362D3BCC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What is the result of </w:t>
      </w:r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bool(“False”)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?</w:t>
      </w:r>
    </w:p>
    <w:p w14:paraId="005BE225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 xml:space="preserve">What are the </w:t>
      </w:r>
      <w:proofErr w:type="spellStart"/>
      <w:r w:rsidRPr="00D72579">
        <w:rPr>
          <w:rFonts w:eastAsia="Times New Roman" w:cs="Calibri"/>
          <w:color w:val="000000" w:themeColor="text1"/>
          <w:sz w:val="24"/>
          <w:szCs w:val="24"/>
        </w:rPr>
        <w:t>falsy</w:t>
      </w:r>
      <w:proofErr w:type="spellEnd"/>
      <w:r w:rsidRPr="00D72579">
        <w:rPr>
          <w:rFonts w:eastAsia="Times New Roman" w:cs="Calibri"/>
          <w:color w:val="000000" w:themeColor="text1"/>
          <w:sz w:val="24"/>
          <w:szCs w:val="24"/>
        </w:rPr>
        <w:t xml:space="preserve"> values in Python?</w:t>
      </w:r>
    </w:p>
    <w:p w14:paraId="5FFF6188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What is the result of </w:t>
      </w:r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10 == “10”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?</w:t>
      </w:r>
    </w:p>
    <w:p w14:paraId="634D922C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What is the result of </w:t>
      </w:r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“bag” &gt; “apple”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?</w:t>
      </w:r>
    </w:p>
    <w:p w14:paraId="31ED7C33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What is the result of </w:t>
      </w:r>
      <w:proofErr w:type="gramStart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not(</w:t>
      </w:r>
      <w:proofErr w:type="gramEnd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True or False)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?</w:t>
      </w:r>
    </w:p>
    <w:p w14:paraId="7EC27EAD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Under what circumstances does the expression </w:t>
      </w:r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18 &lt;= age &lt; 65 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evaluate to True</w:t>
      </w:r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?</w:t>
      </w:r>
    </w:p>
    <w:p w14:paraId="06829E00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What does </w:t>
      </w:r>
      <w:proofErr w:type="gramStart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range(</w:t>
      </w:r>
      <w:proofErr w:type="gramEnd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1, 10, 2)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 return?</w:t>
      </w:r>
    </w:p>
    <w:p w14:paraId="5BF40FE2" w14:textId="77777777" w:rsidR="006D1B57" w:rsidRDefault="006D1B57" w:rsidP="006D1B57">
      <w:pPr>
        <w:numPr>
          <w:ilvl w:val="0"/>
          <w:numId w:val="24"/>
        </w:numPr>
        <w:shd w:val="clear" w:color="auto" w:fill="FFFFFF"/>
        <w:tabs>
          <w:tab w:val="num" w:pos="-158"/>
        </w:tabs>
        <w:spacing w:after="0" w:line="240" w:lineRule="auto"/>
        <w:ind w:left="0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 xml:space="preserve">Name 3 </w:t>
      </w:r>
      <w:proofErr w:type="spellStart"/>
      <w:r w:rsidRPr="00D72579">
        <w:rPr>
          <w:rFonts w:eastAsia="Times New Roman" w:cs="Calibri"/>
          <w:color w:val="000000" w:themeColor="text1"/>
          <w:sz w:val="24"/>
          <w:szCs w:val="24"/>
        </w:rPr>
        <w:t>iterable</w:t>
      </w:r>
      <w:proofErr w:type="spellEnd"/>
      <w:r w:rsidRPr="00D72579">
        <w:rPr>
          <w:rFonts w:eastAsia="Times New Roman" w:cs="Calibri"/>
          <w:color w:val="000000" w:themeColor="text1"/>
          <w:sz w:val="24"/>
          <w:szCs w:val="24"/>
        </w:rPr>
        <w:t xml:space="preserve"> objects in Python.</w:t>
      </w:r>
    </w:p>
    <w:p w14:paraId="3D123F8C" w14:textId="77777777" w:rsidR="006D1B57" w:rsidRDefault="006D1B57" w:rsidP="006D1B57">
      <w:p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</w:p>
    <w:p w14:paraId="001CADAA" w14:textId="77777777" w:rsidR="006D1B57" w:rsidRDefault="006D1B57" w:rsidP="006D1B57">
      <w:p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>
        <w:rPr>
          <w:rFonts w:eastAsia="Times New Roman" w:cs="Calibri"/>
          <w:color w:val="000000" w:themeColor="text1"/>
          <w:sz w:val="24"/>
          <w:szCs w:val="24"/>
        </w:rPr>
        <w:t>PART-3</w:t>
      </w:r>
    </w:p>
    <w:p w14:paraId="673EF107" w14:textId="77777777" w:rsidR="006D1B57" w:rsidRPr="00D72579" w:rsidRDefault="006D1B57" w:rsidP="006D1B57">
      <w:p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</w:p>
    <w:p w14:paraId="74B18211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What are keyword arguments and when should we use them?</w:t>
      </w:r>
    </w:p>
    <w:p w14:paraId="58D7BD50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Write a function that returns the maximum of two numbers.</w:t>
      </w:r>
    </w:p>
    <w:p w14:paraId="678678B5" w14:textId="77777777" w:rsidR="006D1B57" w:rsidRPr="00D72579" w:rsidRDefault="006D1B57" w:rsidP="006D1B5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Write a function called </w:t>
      </w:r>
      <w:proofErr w:type="spellStart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fizz_buzz</w:t>
      </w:r>
      <w:proofErr w:type="spellEnd"/>
      <w:r w:rsidRPr="00D72579">
        <w:rPr>
          <w:rFonts w:eastAsia="Times New Roman" w:cs="Calibri"/>
          <w:b/>
          <w:bCs/>
          <w:color w:val="000000" w:themeColor="text1"/>
          <w:sz w:val="24"/>
          <w:szCs w:val="24"/>
        </w:rPr>
        <w:t> </w:t>
      </w:r>
      <w:r w:rsidRPr="00D72579">
        <w:rPr>
          <w:rFonts w:eastAsia="Times New Roman" w:cs="Calibri"/>
          <w:color w:val="000000" w:themeColor="text1"/>
          <w:sz w:val="24"/>
          <w:szCs w:val="24"/>
        </w:rPr>
        <w:t>that takes a number.</w:t>
      </w:r>
    </w:p>
    <w:p w14:paraId="2CD19F02" w14:textId="77777777" w:rsidR="006D1B57" w:rsidRPr="00D72579" w:rsidRDefault="006D1B57" w:rsidP="006D1B57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If the number is divisible by 3, it should return “Fizz”.</w:t>
      </w:r>
    </w:p>
    <w:p w14:paraId="00CDCEBF" w14:textId="77777777" w:rsidR="006D1B57" w:rsidRPr="00D72579" w:rsidRDefault="006D1B57" w:rsidP="006D1B57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If it is divisible by 5, it should return “Buzz”.</w:t>
      </w:r>
    </w:p>
    <w:p w14:paraId="72811FA5" w14:textId="77777777" w:rsidR="006D1B57" w:rsidRPr="00D72579" w:rsidRDefault="006D1B57" w:rsidP="006D1B57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If it is divisible by both 3 and 5, it should return “</w:t>
      </w:r>
      <w:proofErr w:type="spellStart"/>
      <w:r w:rsidRPr="00D72579">
        <w:rPr>
          <w:rFonts w:eastAsia="Times New Roman" w:cs="Calibri"/>
          <w:color w:val="000000" w:themeColor="text1"/>
          <w:sz w:val="24"/>
          <w:szCs w:val="24"/>
        </w:rPr>
        <w:t>FizzBuzz</w:t>
      </w:r>
      <w:proofErr w:type="spellEnd"/>
      <w:r w:rsidRPr="00D72579">
        <w:rPr>
          <w:rFonts w:eastAsia="Times New Roman" w:cs="Calibri"/>
          <w:color w:val="000000" w:themeColor="text1"/>
          <w:sz w:val="24"/>
          <w:szCs w:val="24"/>
        </w:rPr>
        <w:t>”.</w:t>
      </w:r>
    </w:p>
    <w:p w14:paraId="5EA7E7DD" w14:textId="77777777" w:rsidR="006D1B57" w:rsidRPr="00D72579" w:rsidRDefault="006D1B57" w:rsidP="006D1B57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eastAsia="Times New Roman" w:cs="Calibri"/>
          <w:color w:val="000000" w:themeColor="text1"/>
          <w:sz w:val="24"/>
          <w:szCs w:val="24"/>
        </w:rPr>
      </w:pPr>
      <w:r w:rsidRPr="00D72579">
        <w:rPr>
          <w:rFonts w:eastAsia="Times New Roman" w:cs="Calibri"/>
          <w:color w:val="000000" w:themeColor="text1"/>
          <w:sz w:val="24"/>
          <w:szCs w:val="24"/>
        </w:rPr>
        <w:t>Otherwise, it should return the same number.</w:t>
      </w:r>
    </w:p>
    <w:p w14:paraId="6A76F674" w14:textId="77777777" w:rsidR="006D1B57" w:rsidRPr="00D72579" w:rsidRDefault="006D1B57" w:rsidP="006D1B57">
      <w:pPr>
        <w:rPr>
          <w:rFonts w:cs="Calibri"/>
          <w:color w:val="000000" w:themeColor="text1"/>
          <w:sz w:val="24"/>
          <w:szCs w:val="24"/>
        </w:rPr>
      </w:pPr>
    </w:p>
    <w:p w14:paraId="711E8483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8A7BB9"/>
    <w:multiLevelType w:val="multilevel"/>
    <w:tmpl w:val="077C9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57"/>
    <w:rsid w:val="00645252"/>
    <w:rsid w:val="006D1B57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2683"/>
  <w15:chartTrackingRefBased/>
  <w15:docId w15:val="{87EDCC0C-46C0-4359-BD0D-E254EAA6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7"/>
    <w:pPr>
      <w:spacing w:after="160" w:line="259" w:lineRule="auto"/>
    </w:pPr>
    <w:rPr>
      <w:rFonts w:eastAsiaTheme="minorEastAsia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E742D63C-3511-4F19-A597-CBB23170CD49%7d\%7b7804E2AE-B0BA-49FB-8087-28343ED1D71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{7804E2AE-B0BA-49FB-8087-28343ED1D718}tf02786999_win32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Saurabh Kamble</cp:lastModifiedBy>
  <cp:revision>1</cp:revision>
  <dcterms:created xsi:type="dcterms:W3CDTF">2021-01-06T05:49:00Z</dcterms:created>
  <dcterms:modified xsi:type="dcterms:W3CDTF">2021-01-06T05:49:00Z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